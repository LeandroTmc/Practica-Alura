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432E3B">
      <w:pPr>
        <w:rPr>
          <w:lang w:val="es-US"/>
        </w:rPr>
      </w:pPr>
      <w:r>
        <w:rPr>
          <w:lang w:val="es-US"/>
        </w:rPr>
        <w:t xml:space="preserve">Curso GitHub </w:t>
      </w:r>
    </w:p>
    <w:p w:rsidR="00432E3B" w:rsidRDefault="00432E3B">
      <w:pPr>
        <w:rPr>
          <w:lang w:val="es-US"/>
        </w:rPr>
      </w:pPr>
    </w:p>
    <w:p w:rsidR="00432E3B" w:rsidRDefault="00432E3B">
      <w:pPr>
        <w:rPr>
          <w:lang w:val="es-US"/>
        </w:rPr>
      </w:pPr>
      <w:r>
        <w:rPr>
          <w:lang w:val="es-US"/>
        </w:rPr>
        <w:t>Sección 1 aprendizaje:</w:t>
      </w:r>
    </w:p>
    <w:p w:rsidR="00432E3B" w:rsidRDefault="00432E3B">
      <w:pPr>
        <w:rPr>
          <w:lang w:val="es-US"/>
        </w:rPr>
      </w:pPr>
    </w:p>
    <w:p w:rsidR="00432E3B" w:rsidRPr="00432E3B" w:rsidRDefault="00432E3B" w:rsidP="00432E3B">
      <w:pPr>
        <w:numPr>
          <w:ilvl w:val="0"/>
          <w:numId w:val="27"/>
        </w:numPr>
        <w:rPr>
          <w:lang w:val="es-AR"/>
        </w:rPr>
      </w:pPr>
      <w:r w:rsidRPr="00432E3B">
        <w:rPr>
          <w:lang w:val="es-AR"/>
        </w:rPr>
        <w:t>Qué son (y para qué sirven) los sistemas de control de versiones y cómo pueden ayudar a nuestro flujo de desarrollo</w:t>
      </w:r>
    </w:p>
    <w:p w:rsidR="00432E3B" w:rsidRPr="00432E3B" w:rsidRDefault="00432E3B" w:rsidP="00432E3B">
      <w:pPr>
        <w:numPr>
          <w:ilvl w:val="1"/>
          <w:numId w:val="27"/>
        </w:numPr>
        <w:rPr>
          <w:lang w:val="es-AR"/>
        </w:rPr>
      </w:pPr>
      <w:r w:rsidRPr="00432E3B">
        <w:rPr>
          <w:lang w:val="es-AR"/>
        </w:rPr>
        <w:t>Nos ayudan a mantener un historial de cambios;</w:t>
      </w:r>
    </w:p>
    <w:p w:rsidR="00432E3B" w:rsidRPr="00432E3B" w:rsidRDefault="00432E3B" w:rsidP="00432E3B">
      <w:pPr>
        <w:numPr>
          <w:ilvl w:val="1"/>
          <w:numId w:val="27"/>
        </w:numPr>
        <w:rPr>
          <w:lang w:val="es-AR"/>
        </w:rPr>
      </w:pPr>
      <w:r w:rsidRPr="00432E3B">
        <w:rPr>
          <w:lang w:val="es-AR"/>
        </w:rPr>
        <w:t>Nos ayudan a tener control sobre cada cambio en el código;</w:t>
      </w:r>
    </w:p>
    <w:p w:rsidR="00432E3B" w:rsidRPr="00432E3B" w:rsidRDefault="00432E3B" w:rsidP="00432E3B">
      <w:pPr>
        <w:numPr>
          <w:ilvl w:val="1"/>
          <w:numId w:val="27"/>
        </w:numPr>
        <w:rPr>
          <w:lang w:val="es-AR"/>
        </w:rPr>
      </w:pPr>
      <w:r w:rsidRPr="00432E3B">
        <w:rPr>
          <w:lang w:val="es-AR"/>
        </w:rPr>
        <w:t>Nos ayudan a que un cambio de una persona no influya en el cambio realizado por otra;</w:t>
      </w:r>
    </w:p>
    <w:p w:rsidR="00432E3B" w:rsidRPr="00432E3B" w:rsidRDefault="00432E3B" w:rsidP="00432E3B">
      <w:pPr>
        <w:numPr>
          <w:ilvl w:val="1"/>
          <w:numId w:val="27"/>
        </w:numPr>
        <w:rPr>
          <w:lang w:val="es-AR"/>
        </w:rPr>
      </w:pPr>
      <w:r w:rsidRPr="00432E3B">
        <w:rPr>
          <w:lang w:val="es-AR"/>
        </w:rPr>
        <w:t>Etc.</w:t>
      </w:r>
    </w:p>
    <w:p w:rsidR="00432E3B" w:rsidRPr="00432E3B" w:rsidRDefault="00432E3B" w:rsidP="00432E3B">
      <w:pPr>
        <w:numPr>
          <w:ilvl w:val="0"/>
          <w:numId w:val="27"/>
        </w:numPr>
        <w:rPr>
          <w:lang w:val="es-AR"/>
        </w:rPr>
      </w:pPr>
      <w:r w:rsidRPr="00432E3B">
        <w:rPr>
          <w:lang w:val="es-AR"/>
        </w:rPr>
        <w:t>Qué es Git y cómo instalarlo</w:t>
      </w:r>
    </w:p>
    <w:p w:rsidR="00432E3B" w:rsidRPr="00432E3B" w:rsidRDefault="00432E3B" w:rsidP="00432E3B">
      <w:pPr>
        <w:numPr>
          <w:ilvl w:val="0"/>
          <w:numId w:val="27"/>
        </w:numPr>
        <w:rPr>
          <w:lang w:val="es-AR"/>
        </w:rPr>
      </w:pPr>
      <w:r w:rsidRPr="00432E3B">
        <w:rPr>
          <w:lang w:val="es-AR"/>
        </w:rPr>
        <w:t>Que con el comando </w:t>
      </w:r>
      <w:proofErr w:type="spellStart"/>
      <w:r w:rsidRPr="00432E3B">
        <w:rPr>
          <w:lang w:val="es-AR"/>
        </w:rPr>
        <w:t>git</w:t>
      </w:r>
      <w:proofErr w:type="spellEnd"/>
      <w:r w:rsidRPr="00432E3B">
        <w:rPr>
          <w:lang w:val="es-AR"/>
        </w:rPr>
        <w:t xml:space="preserve"> </w:t>
      </w:r>
      <w:proofErr w:type="spellStart"/>
      <w:r w:rsidRPr="00432E3B">
        <w:rPr>
          <w:lang w:val="es-AR"/>
        </w:rPr>
        <w:t>init</w:t>
      </w:r>
      <w:proofErr w:type="spellEnd"/>
      <w:r w:rsidRPr="00432E3B">
        <w:rPr>
          <w:lang w:val="es-AR"/>
        </w:rPr>
        <w:t> pudimos crear un repositorio Git;</w:t>
      </w:r>
    </w:p>
    <w:p w:rsidR="00432E3B" w:rsidRPr="00432E3B" w:rsidRDefault="00432E3B" w:rsidP="00432E3B">
      <w:pPr>
        <w:numPr>
          <w:ilvl w:val="0"/>
          <w:numId w:val="27"/>
        </w:numPr>
        <w:rPr>
          <w:lang w:val="es-AR"/>
        </w:rPr>
      </w:pPr>
      <w:r w:rsidRPr="00432E3B">
        <w:rPr>
          <w:lang w:val="es-AR"/>
        </w:rPr>
        <w:t>Cómo analizar el estado de nuestro repositorio usando el comando </w:t>
      </w:r>
      <w:proofErr w:type="spellStart"/>
      <w:r w:rsidRPr="00432E3B">
        <w:rPr>
          <w:lang w:val="es-AR"/>
        </w:rPr>
        <w:t>git</w:t>
      </w:r>
      <w:proofErr w:type="spellEnd"/>
      <w:r w:rsidRPr="00432E3B">
        <w:rPr>
          <w:lang w:val="es-AR"/>
        </w:rPr>
        <w:t xml:space="preserve"> status.</w:t>
      </w:r>
    </w:p>
    <w:p w:rsidR="00432E3B" w:rsidRDefault="00432E3B">
      <w:pPr>
        <w:rPr>
          <w:lang w:val="es-AR"/>
        </w:rPr>
      </w:pPr>
    </w:p>
    <w:p w:rsidR="00432E3B" w:rsidRPr="00432E3B" w:rsidRDefault="00432E3B">
      <w:pPr>
        <w:rPr>
          <w:lang w:val="es-AR"/>
        </w:rPr>
      </w:pPr>
      <w:r>
        <w:rPr>
          <w:lang w:val="es-AR"/>
        </w:rPr>
        <w:t xml:space="preserve">También aprendí a como se usa bien el comando “ cd ” que no me estaba saliendo bien su uso pero se logro </w:t>
      </w:r>
      <w:bookmarkStart w:id="0" w:name="_GoBack"/>
      <w:bookmarkEnd w:id="0"/>
    </w:p>
    <w:sectPr w:rsidR="00432E3B" w:rsidRPr="00432E3B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4B52" w:rsidRDefault="00374B52" w:rsidP="00650219">
      <w:r>
        <w:separator/>
      </w:r>
    </w:p>
  </w:endnote>
  <w:endnote w:type="continuationSeparator" w:id="0">
    <w:p w:rsidR="00374B52" w:rsidRDefault="00374B52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4B52" w:rsidRDefault="00374B52" w:rsidP="00650219">
      <w:r>
        <w:separator/>
      </w:r>
    </w:p>
  </w:footnote>
  <w:footnote w:type="continuationSeparator" w:id="0">
    <w:p w:rsidR="00374B52" w:rsidRDefault="00374B52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7225E39"/>
    <w:multiLevelType w:val="multilevel"/>
    <w:tmpl w:val="1A82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3"/>
  </w:num>
  <w:num w:numId="21">
    <w:abstractNumId w:val="20"/>
  </w:num>
  <w:num w:numId="22">
    <w:abstractNumId w:val="11"/>
  </w:num>
  <w:num w:numId="23">
    <w:abstractNumId w:val="26"/>
  </w:num>
  <w:num w:numId="24">
    <w:abstractNumId w:val="15"/>
  </w:num>
  <w:num w:numId="25">
    <w:abstractNumId w:val="18"/>
  </w:num>
  <w:num w:numId="26">
    <w:abstractNumId w:val="24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3B"/>
    <w:rsid w:val="00096D7E"/>
    <w:rsid w:val="0028533C"/>
    <w:rsid w:val="00374B52"/>
    <w:rsid w:val="00405555"/>
    <w:rsid w:val="004323AE"/>
    <w:rsid w:val="00432E3B"/>
    <w:rsid w:val="004E108E"/>
    <w:rsid w:val="00645252"/>
    <w:rsid w:val="00650219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BB30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4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Espaciado%20simpl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 (en blanco)</Template>
  <TotalTime>0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2023-01-24T21:13:00Z</dcterms:created>
  <dcterms:modified xsi:type="dcterms:W3CDTF">2023-01-24T21:24:00Z</dcterms:modified>
</cp:coreProperties>
</file>